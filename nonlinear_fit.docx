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D279E" w14:textId="06CB68A4" w:rsidR="0089333D" w:rsidRPr="0089333D" w:rsidRDefault="0095371C">
      <w:pPr>
        <w:rPr>
          <w:rFonts w:ascii="Helvetica Neue" w:hAnsi="Helvetica Neue"/>
          <w:b/>
          <w:bCs/>
          <w:sz w:val="32"/>
          <w:szCs w:val="32"/>
        </w:rPr>
      </w:pPr>
      <w:r>
        <w:rPr>
          <w:rFonts w:ascii="Helvetica Neue" w:hAnsi="Helvetica Neue"/>
          <w:b/>
          <w:bCs/>
          <w:sz w:val="32"/>
          <w:szCs w:val="32"/>
        </w:rPr>
        <w:t>Electrical circuits</w:t>
      </w:r>
    </w:p>
    <w:p w14:paraId="0EA5B95C" w14:textId="77777777" w:rsidR="0089333D" w:rsidRPr="0089333D" w:rsidRDefault="0089333D">
      <w:pPr>
        <w:rPr>
          <w:rFonts w:ascii="Helvetica Neue" w:hAnsi="Helvetica Neue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371C" w:rsidRPr="0095371C" w14:paraId="491F6EA4" w14:textId="77777777" w:rsidTr="0095371C">
        <w:tc>
          <w:tcPr>
            <w:tcW w:w="4675" w:type="dxa"/>
          </w:tcPr>
          <w:p w14:paraId="65172C32" w14:textId="73980963" w:rsidR="0095371C" w:rsidRPr="0095371C" w:rsidRDefault="0095371C" w:rsidP="0089333D">
            <w:pPr>
              <w:jc w:val="center"/>
              <w:rPr>
                <w:rFonts w:ascii="Inconsolata" w:hAnsi="Inconsolat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Inconsolata" w:hAnsi="Inconsolata"/>
                <w:b/>
                <w:bCs/>
                <w:sz w:val="24"/>
                <w:szCs w:val="24"/>
              </w:rPr>
              <w:t>Kinzel</w:t>
            </w:r>
            <w:proofErr w:type="spellEnd"/>
          </w:p>
        </w:tc>
        <w:tc>
          <w:tcPr>
            <w:tcW w:w="4675" w:type="dxa"/>
          </w:tcPr>
          <w:p w14:paraId="45076E4E" w14:textId="670F733C" w:rsidR="0095371C" w:rsidRPr="0095371C" w:rsidRDefault="0095371C" w:rsidP="0089333D">
            <w:pPr>
              <w:jc w:val="center"/>
              <w:rPr>
                <w:rFonts w:ascii="Inconsolata" w:hAnsi="Inconsolata"/>
                <w:b/>
                <w:bCs/>
                <w:sz w:val="24"/>
                <w:szCs w:val="24"/>
              </w:rPr>
            </w:pPr>
            <w:r>
              <w:rPr>
                <w:rFonts w:ascii="Inconsolata" w:hAnsi="Inconsolata"/>
                <w:b/>
                <w:bCs/>
                <w:sz w:val="24"/>
                <w:szCs w:val="24"/>
              </w:rPr>
              <w:t>Python</w:t>
            </w:r>
          </w:p>
        </w:tc>
      </w:tr>
      <w:tr w:rsidR="0095371C" w:rsidRPr="0095371C" w14:paraId="1D439509" w14:textId="77777777" w:rsidTr="0095371C">
        <w:tc>
          <w:tcPr>
            <w:tcW w:w="4675" w:type="dxa"/>
          </w:tcPr>
          <w:p w14:paraId="55E46E48" w14:textId="4FAB661C" w:rsidR="0095371C" w:rsidRPr="0095371C" w:rsidRDefault="0095371C" w:rsidP="0095371C">
            <w:pPr>
              <w:rPr>
                <w:rFonts w:ascii="Inconsolata" w:hAnsi="Inconsolata"/>
                <w:sz w:val="24"/>
                <w:szCs w:val="24"/>
              </w:rPr>
            </w:pPr>
            <w:proofErr w:type="gramStart"/>
            <w:r>
              <w:rPr>
                <w:rFonts w:ascii="Inconsolata" w:hAnsi="Inconsolata"/>
                <w:sz w:val="24"/>
                <w:szCs w:val="24"/>
              </w:rPr>
              <w:t>Solve[</w:t>
            </w:r>
            <w:proofErr w:type="gramEnd"/>
            <w:r>
              <w:rPr>
                <w:rFonts w:ascii="Inconsolata" w:hAnsi="Inconsolata"/>
                <w:sz w:val="24"/>
                <w:szCs w:val="24"/>
              </w:rPr>
              <w:t xml:space="preserve">eq1, </w:t>
            </w:r>
            <w:proofErr w:type="spellStart"/>
            <w:r>
              <w:rPr>
                <w:rFonts w:ascii="Inconsolata" w:hAnsi="Inconsolata"/>
                <w:sz w:val="24"/>
                <w:szCs w:val="24"/>
              </w:rPr>
              <w:t>{v</w:t>
            </w:r>
            <w:proofErr w:type="spellEnd"/>
            <w:r>
              <w:rPr>
                <w:rFonts w:ascii="Inconsolata" w:hAnsi="Inconsolata"/>
                <w:sz w:val="24"/>
                <w:szCs w:val="24"/>
              </w:rPr>
              <w:t xml:space="preserve">o, </w:t>
            </w:r>
            <w:proofErr w:type="spellStart"/>
            <w:r>
              <w:rPr>
                <w:rFonts w:ascii="Inconsolata" w:hAnsi="Inconsolata"/>
                <w:sz w:val="24"/>
                <w:szCs w:val="24"/>
              </w:rPr>
              <w:t>vr</w:t>
            </w:r>
            <w:proofErr w:type="spellEnd"/>
            <w:r>
              <w:rPr>
                <w:rFonts w:ascii="Inconsolata" w:hAnsi="Inconsolat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Inconsolata" w:hAnsi="Inconsolata"/>
                <w:sz w:val="24"/>
                <w:szCs w:val="24"/>
              </w:rPr>
              <w:t>ir</w:t>
            </w:r>
            <w:proofErr w:type="spellEnd"/>
            <w:r>
              <w:rPr>
                <w:rFonts w:ascii="Inconsolata" w:hAnsi="Inconsolat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Inconsolata" w:hAnsi="Inconsolata"/>
                <w:sz w:val="24"/>
                <w:szCs w:val="24"/>
              </w:rPr>
              <w:t>ic</w:t>
            </w:r>
            <w:proofErr w:type="spellEnd"/>
            <w:r>
              <w:rPr>
                <w:rFonts w:ascii="Inconsolata" w:hAnsi="Inconsolat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Inconsolata" w:hAnsi="Inconsolata"/>
                <w:sz w:val="24"/>
                <w:szCs w:val="24"/>
              </w:rPr>
              <w:t>il</w:t>
            </w:r>
            <w:proofErr w:type="spellEnd"/>
            <w:r>
              <w:rPr>
                <w:rFonts w:ascii="Inconsolata" w:hAnsi="Inconsolata"/>
                <w:sz w:val="24"/>
                <w:szCs w:val="24"/>
              </w:rPr>
              <w:t>}]</w:t>
            </w:r>
          </w:p>
        </w:tc>
        <w:tc>
          <w:tcPr>
            <w:tcW w:w="4675" w:type="dxa"/>
          </w:tcPr>
          <w:p w14:paraId="28912C69" w14:textId="77777777" w:rsidR="0095371C" w:rsidRDefault="0095371C" w:rsidP="0095371C">
            <w:pPr>
              <w:rPr>
                <w:rFonts w:ascii="Inconsolata" w:hAnsi="Inconsolata"/>
                <w:sz w:val="24"/>
                <w:szCs w:val="24"/>
              </w:rPr>
            </w:pPr>
            <w:r>
              <w:rPr>
                <w:rFonts w:ascii="Inconsolata" w:hAnsi="Inconsolata"/>
                <w:sz w:val="24"/>
                <w:szCs w:val="24"/>
              </w:rPr>
              <w:t>def Vo(</w:t>
            </w:r>
            <w:proofErr w:type="spellStart"/>
            <w:proofErr w:type="gramStart"/>
            <w:r>
              <w:rPr>
                <w:rFonts w:ascii="Inconsolata" w:hAnsi="Inconsolata"/>
                <w:sz w:val="24"/>
                <w:szCs w:val="24"/>
              </w:rPr>
              <w:t>w,R</w:t>
            </w:r>
            <w:proofErr w:type="gramEnd"/>
            <w:r>
              <w:rPr>
                <w:rFonts w:ascii="Inconsolata" w:hAnsi="Inconsolata"/>
                <w:sz w:val="24"/>
                <w:szCs w:val="24"/>
              </w:rPr>
              <w:t>,L,C</w:t>
            </w:r>
            <w:proofErr w:type="spellEnd"/>
            <w:r>
              <w:rPr>
                <w:rFonts w:ascii="Inconsolata" w:hAnsi="Inconsolata"/>
                <w:sz w:val="24"/>
                <w:szCs w:val="24"/>
              </w:rPr>
              <w:t>):</w:t>
            </w:r>
          </w:p>
          <w:p w14:paraId="37679ECB" w14:textId="104CD7E8" w:rsidR="0095371C" w:rsidRPr="0095371C" w:rsidRDefault="0095371C" w:rsidP="0086318A">
            <w:pPr>
              <w:rPr>
                <w:rFonts w:ascii="Inconsolata" w:hAnsi="Inconsolata"/>
                <w:sz w:val="24"/>
                <w:szCs w:val="24"/>
              </w:rPr>
            </w:pPr>
            <w:r>
              <w:rPr>
                <w:rFonts w:ascii="Inconsolata" w:hAnsi="Inconsolata"/>
                <w:sz w:val="24"/>
                <w:szCs w:val="24"/>
              </w:rPr>
              <w:tab/>
              <w:t xml:space="preserve">return </w:t>
            </w:r>
            <w:r w:rsidR="0086318A">
              <w:rPr>
                <w:rFonts w:ascii="Inconsolata" w:hAnsi="Inconsolata"/>
                <w:sz w:val="24"/>
                <w:szCs w:val="24"/>
              </w:rPr>
              <w:t>-1j*w*L</w:t>
            </w:r>
            <w:proofErr w:type="gramStart"/>
            <w:r w:rsidR="0086318A">
              <w:rPr>
                <w:rFonts w:ascii="Inconsolata" w:hAnsi="Inconsolata"/>
                <w:sz w:val="24"/>
                <w:szCs w:val="24"/>
              </w:rPr>
              <w:t>/(</w:t>
            </w:r>
            <w:proofErr w:type="gramEnd"/>
            <w:r w:rsidR="0086318A">
              <w:rPr>
                <w:rFonts w:ascii="Inconsolata" w:hAnsi="Inconsolata"/>
                <w:sz w:val="24"/>
                <w:szCs w:val="24"/>
              </w:rPr>
              <w:t>-1j*w*L – R + R*C*L*w**2)</w:t>
            </w:r>
          </w:p>
        </w:tc>
      </w:tr>
      <w:tr w:rsidR="0095371C" w:rsidRPr="0095371C" w14:paraId="5A74787F" w14:textId="77777777" w:rsidTr="0095371C">
        <w:tc>
          <w:tcPr>
            <w:tcW w:w="4675" w:type="dxa"/>
          </w:tcPr>
          <w:p w14:paraId="44B93217" w14:textId="21F7A2B3" w:rsidR="0095371C" w:rsidRPr="0095371C" w:rsidRDefault="0095371C" w:rsidP="0095371C">
            <w:pPr>
              <w:rPr>
                <w:rFonts w:ascii="Inconsolata" w:hAnsi="Inconsolata"/>
                <w:sz w:val="24"/>
                <w:szCs w:val="24"/>
              </w:rPr>
            </w:pPr>
            <w:proofErr w:type="gramStart"/>
            <w:r>
              <w:rPr>
                <w:rFonts w:ascii="Inconsolata" w:hAnsi="Inconsolata"/>
                <w:sz w:val="24"/>
                <w:szCs w:val="24"/>
              </w:rPr>
              <w:t>phase(</w:t>
            </w:r>
            <w:proofErr w:type="gramEnd"/>
            <w:r>
              <w:rPr>
                <w:rFonts w:ascii="Inconsolata" w:hAnsi="Inconsolata"/>
                <w:sz w:val="24"/>
                <w:szCs w:val="24"/>
              </w:rPr>
              <w:t>Vo)</w:t>
            </w:r>
          </w:p>
        </w:tc>
        <w:tc>
          <w:tcPr>
            <w:tcW w:w="4675" w:type="dxa"/>
          </w:tcPr>
          <w:p w14:paraId="74AB57EE" w14:textId="7258D856" w:rsidR="0095371C" w:rsidRDefault="0095371C" w:rsidP="0095371C">
            <w:pPr>
              <w:rPr>
                <w:rFonts w:ascii="Inconsolata" w:hAnsi="Inconsolata"/>
                <w:sz w:val="24"/>
                <w:szCs w:val="24"/>
              </w:rPr>
            </w:pPr>
            <w:proofErr w:type="spellStart"/>
            <w:r>
              <w:rPr>
                <w:rFonts w:ascii="Inconsolata" w:hAnsi="Inconsolata"/>
                <w:sz w:val="24"/>
                <w:szCs w:val="24"/>
              </w:rPr>
              <w:t>func</w:t>
            </w:r>
            <w:proofErr w:type="spellEnd"/>
            <w:r>
              <w:rPr>
                <w:rFonts w:ascii="Inconsolata" w:hAnsi="Inconsolata"/>
                <w:sz w:val="24"/>
                <w:szCs w:val="24"/>
              </w:rPr>
              <w:t xml:space="preserve"> = Vo(</w:t>
            </w:r>
            <w:proofErr w:type="spellStart"/>
            <w:proofErr w:type="gramStart"/>
            <w:r>
              <w:rPr>
                <w:rFonts w:ascii="Inconsolata" w:hAnsi="Inconsolata"/>
                <w:sz w:val="24"/>
                <w:szCs w:val="24"/>
              </w:rPr>
              <w:t>w,R</w:t>
            </w:r>
            <w:proofErr w:type="gramEnd"/>
            <w:r>
              <w:rPr>
                <w:rFonts w:ascii="Inconsolata" w:hAnsi="Inconsolata"/>
                <w:sz w:val="24"/>
                <w:szCs w:val="24"/>
              </w:rPr>
              <w:t>,L,C</w:t>
            </w:r>
            <w:proofErr w:type="spellEnd"/>
            <w:r>
              <w:rPr>
                <w:rFonts w:ascii="Inconsolata" w:hAnsi="Inconsolata"/>
                <w:sz w:val="24"/>
                <w:szCs w:val="24"/>
              </w:rPr>
              <w:t>)</w:t>
            </w:r>
          </w:p>
          <w:p w14:paraId="3F30849B" w14:textId="7A7C4987" w:rsidR="0095371C" w:rsidRDefault="0095371C" w:rsidP="0095371C">
            <w:pPr>
              <w:rPr>
                <w:rFonts w:ascii="Inconsolata" w:hAnsi="Inconsolata"/>
                <w:sz w:val="24"/>
                <w:szCs w:val="24"/>
              </w:rPr>
            </w:pPr>
            <w:r>
              <w:rPr>
                <w:rFonts w:ascii="Inconsolata" w:hAnsi="Inconsolata"/>
                <w:sz w:val="24"/>
                <w:szCs w:val="24"/>
              </w:rPr>
              <w:t>def phase(</w:t>
            </w:r>
            <w:proofErr w:type="spellStart"/>
            <w:r>
              <w:rPr>
                <w:rFonts w:ascii="Inconsolata" w:hAnsi="Inconsolata"/>
                <w:sz w:val="24"/>
                <w:szCs w:val="24"/>
              </w:rPr>
              <w:t>func</w:t>
            </w:r>
            <w:proofErr w:type="spellEnd"/>
            <w:r>
              <w:rPr>
                <w:rFonts w:ascii="Inconsolata" w:hAnsi="Inconsolata"/>
                <w:sz w:val="24"/>
                <w:szCs w:val="24"/>
              </w:rPr>
              <w:t>):</w:t>
            </w:r>
          </w:p>
          <w:p w14:paraId="0FC38290" w14:textId="4EF4F7CA" w:rsidR="0095371C" w:rsidRPr="0095371C" w:rsidRDefault="0095371C" w:rsidP="0095371C">
            <w:pPr>
              <w:rPr>
                <w:rFonts w:ascii="Inconsolata" w:hAnsi="Inconsolata"/>
                <w:sz w:val="24"/>
                <w:szCs w:val="24"/>
              </w:rPr>
            </w:pPr>
            <w:r>
              <w:rPr>
                <w:rFonts w:ascii="Inconsolata" w:hAnsi="Inconsolata"/>
                <w:sz w:val="24"/>
                <w:szCs w:val="24"/>
              </w:rPr>
              <w:tab/>
              <w:t xml:space="preserve">return </w:t>
            </w:r>
            <w:proofErr w:type="spellStart"/>
            <w:proofErr w:type="gramStart"/>
            <w:r>
              <w:rPr>
                <w:rFonts w:ascii="Inconsolata" w:hAnsi="Inconsolata"/>
                <w:sz w:val="24"/>
                <w:szCs w:val="24"/>
              </w:rPr>
              <w:t>np.arctan</w:t>
            </w:r>
            <w:proofErr w:type="spellEnd"/>
            <w:proofErr w:type="gramEnd"/>
            <w:r>
              <w:rPr>
                <w:rFonts w:ascii="Inconsolata" w:hAnsi="Inconsolata"/>
                <w:sz w:val="24"/>
                <w:szCs w:val="24"/>
              </w:rPr>
              <w:t>(</w:t>
            </w:r>
            <w:proofErr w:type="spellStart"/>
            <w:r>
              <w:rPr>
                <w:rFonts w:ascii="Inconsolata" w:hAnsi="Inconsolata"/>
                <w:sz w:val="24"/>
                <w:szCs w:val="24"/>
              </w:rPr>
              <w:t>func.imag</w:t>
            </w:r>
            <w:proofErr w:type="spellEnd"/>
            <w:r>
              <w:rPr>
                <w:rFonts w:ascii="Inconsolata" w:hAnsi="Inconsolata"/>
                <w:sz w:val="24"/>
                <w:szCs w:val="24"/>
              </w:rPr>
              <w:t>/</w:t>
            </w:r>
            <w:proofErr w:type="spellStart"/>
            <w:r>
              <w:rPr>
                <w:rFonts w:ascii="Inconsolata" w:hAnsi="Inconsolata"/>
                <w:sz w:val="24"/>
                <w:szCs w:val="24"/>
              </w:rPr>
              <w:t>func.real</w:t>
            </w:r>
            <w:proofErr w:type="spellEnd"/>
            <w:r>
              <w:rPr>
                <w:rFonts w:ascii="Inconsolata" w:hAnsi="Inconsolata"/>
                <w:sz w:val="24"/>
                <w:szCs w:val="24"/>
              </w:rPr>
              <w:t>)</w:t>
            </w:r>
          </w:p>
        </w:tc>
      </w:tr>
      <w:tr w:rsidR="0095371C" w:rsidRPr="0095371C" w14:paraId="7860BB66" w14:textId="77777777" w:rsidTr="0095371C">
        <w:tc>
          <w:tcPr>
            <w:tcW w:w="4675" w:type="dxa"/>
          </w:tcPr>
          <w:p w14:paraId="223A20C4" w14:textId="77777777" w:rsidR="0095371C" w:rsidRPr="0095371C" w:rsidRDefault="0095371C" w:rsidP="0095371C">
            <w:pPr>
              <w:rPr>
                <w:rFonts w:ascii="Inconsolata" w:eastAsiaTheme="minorEastAsia" w:hAnsi="Inconsolat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2R</m:t>
                    </m:r>
                  </m:den>
                </m:f>
              </m:oMath>
            </m:oMathPara>
          </w:p>
          <w:p w14:paraId="413F8417" w14:textId="5DACD935" w:rsidR="0095371C" w:rsidRPr="0095371C" w:rsidRDefault="0095371C" w:rsidP="0095371C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  <w:r>
              <w:rPr>
                <w:rFonts w:ascii="Helvetica Neue" w:eastAsiaTheme="minorEastAsia" w:hAnsi="Helvetica Neue"/>
                <w:sz w:val="24"/>
                <w:szCs w:val="24"/>
              </w:rPr>
              <w:t xml:space="preserve"> is constant</w:t>
            </w:r>
          </w:p>
        </w:tc>
        <w:tc>
          <w:tcPr>
            <w:tcW w:w="4675" w:type="dxa"/>
          </w:tcPr>
          <w:p w14:paraId="09777CA3" w14:textId="77777777" w:rsidR="0095371C" w:rsidRDefault="0095371C" w:rsidP="0095371C">
            <w:pPr>
              <w:rPr>
                <w:rFonts w:ascii="Inconsolata" w:hAnsi="Inconsolata"/>
                <w:sz w:val="24"/>
                <w:szCs w:val="24"/>
              </w:rPr>
            </w:pPr>
            <w:r>
              <w:rPr>
                <w:rFonts w:ascii="Inconsolata" w:hAnsi="Inconsolata"/>
                <w:sz w:val="24"/>
                <w:szCs w:val="24"/>
              </w:rPr>
              <w:t>def P0(</w:t>
            </w:r>
            <w:proofErr w:type="spellStart"/>
            <w:proofErr w:type="gramStart"/>
            <w:r>
              <w:rPr>
                <w:rFonts w:ascii="Inconsolata" w:hAnsi="Inconsolata"/>
                <w:sz w:val="24"/>
                <w:szCs w:val="24"/>
              </w:rPr>
              <w:t>Vi,R</w:t>
            </w:r>
            <w:proofErr w:type="spellEnd"/>
            <w:proofErr w:type="gramEnd"/>
            <w:r>
              <w:rPr>
                <w:rFonts w:ascii="Inconsolata" w:hAnsi="Inconsolata"/>
                <w:sz w:val="24"/>
                <w:szCs w:val="24"/>
              </w:rPr>
              <w:t>):</w:t>
            </w:r>
          </w:p>
          <w:p w14:paraId="3CBB4C09" w14:textId="516466A3" w:rsidR="0095371C" w:rsidRPr="0095371C" w:rsidRDefault="0095371C" w:rsidP="0095371C">
            <w:pPr>
              <w:rPr>
                <w:rFonts w:ascii="Inconsolata" w:hAnsi="Inconsolata"/>
                <w:sz w:val="24"/>
                <w:szCs w:val="24"/>
              </w:rPr>
            </w:pPr>
            <w:r>
              <w:rPr>
                <w:rFonts w:ascii="Inconsolata" w:hAnsi="Inconsolata"/>
                <w:sz w:val="24"/>
                <w:szCs w:val="24"/>
              </w:rPr>
              <w:tab/>
              <w:t xml:space="preserve">return </w:t>
            </w:r>
            <w:proofErr w:type="gramStart"/>
            <w:r>
              <w:rPr>
                <w:rFonts w:ascii="Inconsolata" w:hAnsi="Inconsolata"/>
                <w:sz w:val="24"/>
                <w:szCs w:val="24"/>
              </w:rPr>
              <w:t>abs(</w:t>
            </w:r>
            <w:proofErr w:type="gramEnd"/>
            <w:r>
              <w:rPr>
                <w:rFonts w:ascii="Inconsolata" w:hAnsi="Inconsolata"/>
                <w:sz w:val="24"/>
                <w:szCs w:val="24"/>
              </w:rPr>
              <w:t>Vi)**2/(2*R)</w:t>
            </w:r>
          </w:p>
        </w:tc>
      </w:tr>
      <w:tr w:rsidR="0095371C" w:rsidRPr="0095371C" w14:paraId="728FA1B0" w14:textId="77777777" w:rsidTr="0095371C">
        <w:tc>
          <w:tcPr>
            <w:tcW w:w="4675" w:type="dxa"/>
          </w:tcPr>
          <w:p w14:paraId="320238DC" w14:textId="628D6FFD" w:rsidR="0095371C" w:rsidRPr="0095371C" w:rsidRDefault="0095371C" w:rsidP="0095371C">
            <w:pPr>
              <w:rPr>
                <w:rFonts w:ascii="Inconsolata" w:hAnsi="Inconsolat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ω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675" w:type="dxa"/>
          </w:tcPr>
          <w:p w14:paraId="427F9D3A" w14:textId="56F7631B" w:rsidR="0095371C" w:rsidRDefault="0095371C" w:rsidP="0095371C">
            <w:pPr>
              <w:rPr>
                <w:rFonts w:ascii="Inconsolata" w:hAnsi="Inconsolata"/>
                <w:sz w:val="24"/>
                <w:szCs w:val="24"/>
              </w:rPr>
            </w:pPr>
            <w:r>
              <w:rPr>
                <w:rFonts w:ascii="Inconsolata" w:hAnsi="Inconsolata"/>
                <w:sz w:val="24"/>
                <w:szCs w:val="24"/>
              </w:rPr>
              <w:t xml:space="preserve">def </w:t>
            </w:r>
            <w:proofErr w:type="spellStart"/>
            <w:r>
              <w:rPr>
                <w:rFonts w:ascii="Inconsolata" w:hAnsi="Inconsolata"/>
                <w:sz w:val="24"/>
                <w:szCs w:val="24"/>
              </w:rPr>
              <w:t>Ir</w:t>
            </w:r>
            <w:proofErr w:type="spellEnd"/>
            <w:r>
              <w:rPr>
                <w:rFonts w:ascii="Inconsolata" w:hAnsi="Inconsolata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Inconsolata" w:hAnsi="Inconsolata"/>
                <w:sz w:val="24"/>
                <w:szCs w:val="24"/>
              </w:rPr>
              <w:t>w</w:t>
            </w:r>
            <w:r w:rsidR="00432BF9">
              <w:rPr>
                <w:rFonts w:ascii="Inconsolata" w:hAnsi="Inconsolata"/>
                <w:sz w:val="24"/>
                <w:szCs w:val="24"/>
              </w:rPr>
              <w:t>,R</w:t>
            </w:r>
            <w:proofErr w:type="gramEnd"/>
            <w:r w:rsidR="00432BF9">
              <w:rPr>
                <w:rFonts w:ascii="Inconsolata" w:hAnsi="Inconsolata"/>
                <w:sz w:val="24"/>
                <w:szCs w:val="24"/>
              </w:rPr>
              <w:t>,L,C</w:t>
            </w:r>
            <w:proofErr w:type="spellEnd"/>
            <w:r>
              <w:rPr>
                <w:rFonts w:ascii="Inconsolata" w:hAnsi="Inconsolata"/>
                <w:sz w:val="24"/>
                <w:szCs w:val="24"/>
              </w:rPr>
              <w:t>):</w:t>
            </w:r>
          </w:p>
          <w:p w14:paraId="7530B0D1" w14:textId="645F4D9E" w:rsidR="0095371C" w:rsidRDefault="0095371C" w:rsidP="0095371C">
            <w:pPr>
              <w:rPr>
                <w:rFonts w:ascii="Inconsolata" w:hAnsi="Inconsolata"/>
                <w:sz w:val="24"/>
                <w:szCs w:val="24"/>
              </w:rPr>
            </w:pPr>
            <w:r>
              <w:rPr>
                <w:rFonts w:ascii="Inconsolata" w:hAnsi="Inconsolata"/>
                <w:sz w:val="24"/>
                <w:szCs w:val="24"/>
              </w:rPr>
              <w:tab/>
              <w:t xml:space="preserve">return (1j*w*C + 1/(1j*w*L)) * </w:t>
            </w:r>
            <w:proofErr w:type="spellStart"/>
            <w:r w:rsidR="00CB1F7E">
              <w:rPr>
                <w:rFonts w:ascii="Inconsolata" w:hAnsi="Inconsolata"/>
                <w:sz w:val="24"/>
                <w:szCs w:val="24"/>
              </w:rPr>
              <w:t>func</w:t>
            </w:r>
            <w:bookmarkStart w:id="0" w:name="_GoBack"/>
            <w:bookmarkEnd w:id="0"/>
            <w:proofErr w:type="spellEnd"/>
          </w:p>
          <w:p w14:paraId="53DDB999" w14:textId="77777777" w:rsidR="0095371C" w:rsidRDefault="0095371C" w:rsidP="0095371C">
            <w:pPr>
              <w:rPr>
                <w:rFonts w:ascii="Inconsolata" w:hAnsi="Inconsolata"/>
                <w:sz w:val="24"/>
                <w:szCs w:val="24"/>
              </w:rPr>
            </w:pPr>
          </w:p>
          <w:p w14:paraId="4BBF5E0D" w14:textId="77777777" w:rsidR="0095371C" w:rsidRDefault="0095371C" w:rsidP="0095371C">
            <w:pPr>
              <w:rPr>
                <w:rFonts w:ascii="Inconsolata" w:hAnsi="Inconsolata"/>
                <w:sz w:val="24"/>
                <w:szCs w:val="24"/>
              </w:rPr>
            </w:pPr>
            <w:r>
              <w:rPr>
                <w:rFonts w:ascii="Inconsolata" w:hAnsi="Inconsolata"/>
                <w:sz w:val="24"/>
                <w:szCs w:val="24"/>
              </w:rPr>
              <w:t>def P(</w:t>
            </w:r>
            <w:proofErr w:type="spellStart"/>
            <w:proofErr w:type="gramStart"/>
            <w:r>
              <w:rPr>
                <w:rFonts w:ascii="Inconsolata" w:hAnsi="Inconsolata"/>
                <w:sz w:val="24"/>
                <w:szCs w:val="24"/>
              </w:rPr>
              <w:t>w,R</w:t>
            </w:r>
            <w:proofErr w:type="gramEnd"/>
            <w:r>
              <w:rPr>
                <w:rFonts w:ascii="Inconsolata" w:hAnsi="Inconsolata"/>
                <w:sz w:val="24"/>
                <w:szCs w:val="24"/>
              </w:rPr>
              <w:t>,L,C</w:t>
            </w:r>
            <w:proofErr w:type="spellEnd"/>
            <w:r>
              <w:rPr>
                <w:rFonts w:ascii="Inconsolata" w:hAnsi="Inconsolata"/>
                <w:sz w:val="24"/>
                <w:szCs w:val="24"/>
              </w:rPr>
              <w:t>):</w:t>
            </w:r>
          </w:p>
          <w:p w14:paraId="1A4C0CB1" w14:textId="61159607" w:rsidR="0095371C" w:rsidRPr="0095371C" w:rsidRDefault="0095371C" w:rsidP="0095371C">
            <w:pPr>
              <w:rPr>
                <w:rFonts w:ascii="Inconsolata" w:hAnsi="Inconsolata"/>
                <w:sz w:val="24"/>
                <w:szCs w:val="24"/>
              </w:rPr>
            </w:pPr>
            <w:r>
              <w:rPr>
                <w:rFonts w:ascii="Inconsolata" w:hAnsi="Inconsolata"/>
                <w:sz w:val="24"/>
                <w:szCs w:val="24"/>
              </w:rPr>
              <w:tab/>
              <w:t xml:space="preserve">return </w:t>
            </w:r>
            <w:proofErr w:type="gramStart"/>
            <w:r>
              <w:rPr>
                <w:rFonts w:ascii="Inconsolata" w:hAnsi="Inconsolata"/>
                <w:sz w:val="24"/>
                <w:szCs w:val="24"/>
              </w:rPr>
              <w:t>abs(</w:t>
            </w:r>
            <w:proofErr w:type="spellStart"/>
            <w:proofErr w:type="gramEnd"/>
            <w:r>
              <w:rPr>
                <w:rFonts w:ascii="Inconsolata" w:hAnsi="Inconsolata"/>
                <w:sz w:val="24"/>
                <w:szCs w:val="24"/>
              </w:rPr>
              <w:t>Ir</w:t>
            </w:r>
            <w:proofErr w:type="spellEnd"/>
            <w:r>
              <w:rPr>
                <w:rFonts w:ascii="Inconsolata" w:hAnsi="Inconsolata"/>
                <w:sz w:val="24"/>
                <w:szCs w:val="24"/>
              </w:rPr>
              <w:t>(</w:t>
            </w:r>
            <w:proofErr w:type="spellStart"/>
            <w:r>
              <w:rPr>
                <w:rFonts w:ascii="Inconsolata" w:hAnsi="Inconsolata"/>
                <w:sz w:val="24"/>
                <w:szCs w:val="24"/>
              </w:rPr>
              <w:t>w</w:t>
            </w:r>
            <w:r w:rsidR="00432BF9">
              <w:rPr>
                <w:rFonts w:ascii="Inconsolata" w:hAnsi="Inconsolata"/>
                <w:sz w:val="24"/>
                <w:szCs w:val="24"/>
              </w:rPr>
              <w:t>,R,L,C</w:t>
            </w:r>
            <w:proofErr w:type="spellEnd"/>
            <w:r>
              <w:rPr>
                <w:rFonts w:ascii="Inconsolata" w:hAnsi="Inconsolata"/>
                <w:sz w:val="24"/>
                <w:szCs w:val="24"/>
              </w:rPr>
              <w:t>))**2*R/2</w:t>
            </w:r>
          </w:p>
        </w:tc>
      </w:tr>
      <w:tr w:rsidR="0095371C" w:rsidRPr="0095371C" w14:paraId="136C509A" w14:textId="77777777" w:rsidTr="0095371C">
        <w:tc>
          <w:tcPr>
            <w:tcW w:w="4675" w:type="dxa"/>
          </w:tcPr>
          <w:p w14:paraId="0B3AD068" w14:textId="77777777" w:rsidR="0095371C" w:rsidRPr="0095371C" w:rsidRDefault="0095371C" w:rsidP="0095371C">
            <w:pPr>
              <w:rPr>
                <w:rFonts w:ascii="Inconsolata" w:hAnsi="Inconsolata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A59D5CF" w14:textId="77777777" w:rsidR="0095371C" w:rsidRPr="0095371C" w:rsidRDefault="0095371C" w:rsidP="0095371C">
            <w:pPr>
              <w:rPr>
                <w:rFonts w:ascii="Inconsolata" w:hAnsi="Inconsolata"/>
                <w:sz w:val="24"/>
                <w:szCs w:val="24"/>
              </w:rPr>
            </w:pPr>
          </w:p>
        </w:tc>
      </w:tr>
      <w:tr w:rsidR="0095371C" w:rsidRPr="0095371C" w14:paraId="6271889B" w14:textId="77777777" w:rsidTr="0095371C">
        <w:tc>
          <w:tcPr>
            <w:tcW w:w="4675" w:type="dxa"/>
          </w:tcPr>
          <w:p w14:paraId="3D5CD4B9" w14:textId="77777777" w:rsidR="0095371C" w:rsidRPr="0095371C" w:rsidRDefault="0095371C" w:rsidP="0095371C">
            <w:pPr>
              <w:rPr>
                <w:rFonts w:ascii="Inconsolata" w:hAnsi="Inconsolata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D59A090" w14:textId="77777777" w:rsidR="0095371C" w:rsidRPr="0095371C" w:rsidRDefault="0095371C" w:rsidP="0095371C">
            <w:pPr>
              <w:rPr>
                <w:rFonts w:ascii="Inconsolata" w:hAnsi="Inconsolata"/>
                <w:sz w:val="24"/>
                <w:szCs w:val="24"/>
              </w:rPr>
            </w:pPr>
          </w:p>
        </w:tc>
      </w:tr>
      <w:tr w:rsidR="0095371C" w:rsidRPr="0095371C" w14:paraId="03894B5C" w14:textId="77777777" w:rsidTr="0095371C">
        <w:tc>
          <w:tcPr>
            <w:tcW w:w="4675" w:type="dxa"/>
          </w:tcPr>
          <w:p w14:paraId="38928969" w14:textId="77777777" w:rsidR="0095371C" w:rsidRPr="0095371C" w:rsidRDefault="0095371C" w:rsidP="0095371C">
            <w:pPr>
              <w:rPr>
                <w:rFonts w:ascii="Inconsolata" w:hAnsi="Inconsolata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8AE5895" w14:textId="77777777" w:rsidR="0095371C" w:rsidRPr="0095371C" w:rsidRDefault="0095371C" w:rsidP="0095371C">
            <w:pPr>
              <w:rPr>
                <w:rFonts w:ascii="Inconsolata" w:hAnsi="Inconsolata"/>
                <w:sz w:val="24"/>
                <w:szCs w:val="24"/>
              </w:rPr>
            </w:pPr>
          </w:p>
        </w:tc>
      </w:tr>
    </w:tbl>
    <w:p w14:paraId="3BEC2055" w14:textId="77777777" w:rsidR="00A9204E" w:rsidRPr="0089333D" w:rsidRDefault="00A9204E" w:rsidP="0089333D">
      <w:pPr>
        <w:jc w:val="center"/>
        <w:rPr>
          <w:rFonts w:ascii="Helvetica Neue" w:hAnsi="Helvetica Neue"/>
          <w:sz w:val="24"/>
          <w:szCs w:val="24"/>
        </w:rPr>
      </w:pPr>
    </w:p>
    <w:sectPr w:rsidR="00A9204E" w:rsidRPr="00893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panose1 w:val="02000503000000020004"/>
    <w:charset w:val="01"/>
    <w:family w:val="auto"/>
    <w:pitch w:val="variable"/>
    <w:sig w:usb0="80000067" w:usb1="00000000" w:usb2="00000000" w:usb3="00000000" w:csb0="00000000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3D"/>
    <w:rsid w:val="00142585"/>
    <w:rsid w:val="00414B38"/>
    <w:rsid w:val="00432BF9"/>
    <w:rsid w:val="004C1F46"/>
    <w:rsid w:val="004D33FA"/>
    <w:rsid w:val="005B5FBB"/>
    <w:rsid w:val="005B7DE1"/>
    <w:rsid w:val="00622A9B"/>
    <w:rsid w:val="00632AD3"/>
    <w:rsid w:val="00645252"/>
    <w:rsid w:val="006D3D74"/>
    <w:rsid w:val="00787767"/>
    <w:rsid w:val="0083569A"/>
    <w:rsid w:val="0086318A"/>
    <w:rsid w:val="0089333D"/>
    <w:rsid w:val="00894889"/>
    <w:rsid w:val="0095371C"/>
    <w:rsid w:val="00997306"/>
    <w:rsid w:val="00A9204E"/>
    <w:rsid w:val="00B0038E"/>
    <w:rsid w:val="00CB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8078"/>
  <w15:chartTrackingRefBased/>
  <w15:docId w15:val="{2BB3F900-0182-415B-9E51-C7F568AC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8933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ingle%20spaced%20(blank)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(blank)(3).dotx</Template>
  <TotalTime>87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Domingo</dc:creator>
  <cp:keywords/>
  <dc:description/>
  <cp:lastModifiedBy>Kenneth Domingo</cp:lastModifiedBy>
  <cp:revision>19</cp:revision>
  <cp:lastPrinted>2018-08-28T06:06:00Z</cp:lastPrinted>
  <dcterms:created xsi:type="dcterms:W3CDTF">2018-08-24T14:49:00Z</dcterms:created>
  <dcterms:modified xsi:type="dcterms:W3CDTF">2018-08-28T06:07:00Z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